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EC" w:rsidRDefault="009D53EC" w:rsidP="009E4C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Randyll Bearer: Proj2_Password Write Up</w:t>
      </w:r>
    </w:p>
    <w:p w:rsidR="009D53EC" w:rsidRDefault="009D53EC" w:rsidP="009E4C8F">
      <w:pPr>
        <w:rPr>
          <w:rFonts w:ascii="Arial" w:eastAsia="Times New Roman" w:hAnsi="Arial" w:cs="Arial"/>
          <w:color w:val="000000"/>
        </w:rPr>
      </w:pPr>
    </w:p>
    <w:p w:rsidR="009D53EC" w:rsidRDefault="009D53EC" w:rsidP="009E4C8F">
      <w:pPr>
        <w:rPr>
          <w:rFonts w:ascii="Arial" w:eastAsia="Times New Roman" w:hAnsi="Arial" w:cs="Arial"/>
          <w:color w:val="000000"/>
        </w:rPr>
      </w:pPr>
    </w:p>
    <w:p w:rsidR="009D53EC" w:rsidRDefault="009D53EC" w:rsidP="009E4C8F">
      <w:pPr>
        <w:rPr>
          <w:rFonts w:ascii="Arial" w:eastAsia="Times New Roman" w:hAnsi="Arial" w:cs="Arial"/>
          <w:color w:val="000000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>Rlb97_1: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>Pass</w:t>
      </w:r>
      <w:r>
        <w:rPr>
          <w:rFonts w:ascii="Arial" w:eastAsia="Times New Roman" w:hAnsi="Arial" w:cs="Arial"/>
          <w:color w:val="000000"/>
        </w:rPr>
        <w:t>word</w:t>
      </w:r>
      <w:r w:rsidRPr="009E4C8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E4C8F">
        <w:rPr>
          <w:rFonts w:ascii="Arial" w:eastAsia="Times New Roman" w:hAnsi="Arial" w:cs="Arial"/>
          <w:color w:val="000000"/>
        </w:rPr>
        <w:t>eXxjVoAEsgoemITbSTLBy</w:t>
      </w:r>
      <w:proofErr w:type="spellEnd"/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To begin, I placed a breakpoint at main and ran the “</w:t>
      </w:r>
      <w:proofErr w:type="spellStart"/>
      <w:r w:rsidRPr="009E4C8F">
        <w:rPr>
          <w:rFonts w:ascii="Arial" w:eastAsia="Times New Roman" w:hAnsi="Arial" w:cs="Arial"/>
          <w:color w:val="000000"/>
        </w:rPr>
        <w:t>disas</w:t>
      </w:r>
      <w:proofErr w:type="spellEnd"/>
      <w:r w:rsidRPr="009E4C8F">
        <w:rPr>
          <w:rFonts w:ascii="Arial" w:eastAsia="Times New Roman" w:hAnsi="Arial" w:cs="Arial"/>
          <w:color w:val="000000"/>
        </w:rPr>
        <w:t>” command. I highlighted the four function calls and placed breakpoints at both &lt;</w:t>
      </w:r>
      <w:proofErr w:type="spellStart"/>
      <w:r w:rsidRPr="009E4C8F">
        <w:rPr>
          <w:rFonts w:ascii="Arial" w:eastAsia="Times New Roman" w:hAnsi="Arial" w:cs="Arial"/>
          <w:color w:val="000000"/>
        </w:rPr>
        <w:t>fgets</w:t>
      </w:r>
      <w:proofErr w:type="spellEnd"/>
      <w:r w:rsidRPr="009E4C8F">
        <w:rPr>
          <w:rFonts w:ascii="Arial" w:eastAsia="Times New Roman" w:hAnsi="Arial" w:cs="Arial"/>
          <w:color w:val="000000"/>
        </w:rPr>
        <w:t>&gt; and &lt;chomp&gt;. From here, using “x/s” I was able to see that the register %</w:t>
      </w:r>
      <w:proofErr w:type="spellStart"/>
      <w:r w:rsidRPr="009E4C8F">
        <w:rPr>
          <w:rFonts w:ascii="Arial" w:eastAsia="Times New Roman" w:hAnsi="Arial" w:cs="Arial"/>
          <w:color w:val="000000"/>
        </w:rPr>
        <w:t>edi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held my input string “</w:t>
      </w:r>
      <w:proofErr w:type="spellStart"/>
      <w:r w:rsidRPr="009E4C8F">
        <w:rPr>
          <w:rFonts w:ascii="Arial" w:eastAsia="Times New Roman" w:hAnsi="Arial" w:cs="Arial"/>
          <w:color w:val="000000"/>
        </w:rPr>
        <w:t>abcdefg</w:t>
      </w:r>
      <w:proofErr w:type="spellEnd"/>
      <w:r w:rsidRPr="009E4C8F">
        <w:rPr>
          <w:rFonts w:ascii="Arial" w:eastAsia="Times New Roman" w:hAnsi="Arial" w:cs="Arial"/>
          <w:color w:val="000000"/>
        </w:rPr>
        <w:t>” and was being put onto the stack before chomp was ran, but didn't see it used afterwards. At instruction addresses 0x08048302 and 0x0804307 I saw multiple registers being loaded, including %</w:t>
      </w:r>
      <w:proofErr w:type="spellStart"/>
      <w:r w:rsidRPr="009E4C8F">
        <w:rPr>
          <w:rFonts w:ascii="Arial" w:eastAsia="Times New Roman" w:hAnsi="Arial" w:cs="Arial"/>
          <w:color w:val="000000"/>
        </w:rPr>
        <w:t>esi</w:t>
      </w:r>
      <w:proofErr w:type="spellEnd"/>
      <w:r w:rsidRPr="009E4C8F">
        <w:rPr>
          <w:rFonts w:ascii="Arial" w:eastAsia="Times New Roman" w:hAnsi="Arial" w:cs="Arial"/>
          <w:color w:val="000000"/>
        </w:rPr>
        <w:t>. Then I came upon the “</w:t>
      </w:r>
      <w:proofErr w:type="spellStart"/>
      <w:r w:rsidRPr="009E4C8F">
        <w:rPr>
          <w:rFonts w:ascii="Arial" w:eastAsia="Times New Roman" w:hAnsi="Arial" w:cs="Arial"/>
          <w:color w:val="000000"/>
        </w:rPr>
        <w:t>repz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4C8F">
        <w:rPr>
          <w:rFonts w:ascii="Arial" w:eastAsia="Times New Roman" w:hAnsi="Arial" w:cs="Arial"/>
          <w:color w:val="000000"/>
        </w:rPr>
        <w:t>cmpsb</w:t>
      </w:r>
      <w:proofErr w:type="spellEnd"/>
      <w:r w:rsidRPr="009E4C8F">
        <w:rPr>
          <w:rFonts w:ascii="Arial" w:eastAsia="Times New Roman" w:hAnsi="Arial" w:cs="Arial"/>
          <w:color w:val="000000"/>
        </w:rPr>
        <w:t>” instruction, which I had to search online for. I found that it is an instruction which compares strings, and that it was comparing %</w:t>
      </w:r>
      <w:proofErr w:type="spellStart"/>
      <w:r w:rsidRPr="009E4C8F">
        <w:rPr>
          <w:rFonts w:ascii="Arial" w:eastAsia="Times New Roman" w:hAnsi="Arial" w:cs="Arial"/>
          <w:color w:val="000000"/>
        </w:rPr>
        <w:t>edi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(my input string) and %</w:t>
      </w:r>
      <w:proofErr w:type="spellStart"/>
      <w:r w:rsidRPr="009E4C8F">
        <w:rPr>
          <w:rFonts w:ascii="Arial" w:eastAsia="Times New Roman" w:hAnsi="Arial" w:cs="Arial"/>
          <w:color w:val="000000"/>
        </w:rPr>
        <w:t>esi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(a register I saw a value be moved into). I placed a breakpoint here and used “x/s” on %</w:t>
      </w:r>
      <w:proofErr w:type="spellStart"/>
      <w:r w:rsidRPr="009E4C8F">
        <w:rPr>
          <w:rFonts w:ascii="Arial" w:eastAsia="Times New Roman" w:hAnsi="Arial" w:cs="Arial"/>
          <w:color w:val="000000"/>
        </w:rPr>
        <w:t>edi</w:t>
      </w:r>
      <w:proofErr w:type="spellEnd"/>
      <w:r w:rsidRPr="009E4C8F">
        <w:rPr>
          <w:rFonts w:ascii="Arial" w:eastAsia="Times New Roman" w:hAnsi="Arial" w:cs="Arial"/>
          <w:color w:val="000000"/>
        </w:rPr>
        <w:t>, it was still holding my input, and did the same for %</w:t>
      </w:r>
      <w:proofErr w:type="spellStart"/>
      <w:r w:rsidRPr="009E4C8F">
        <w:rPr>
          <w:rFonts w:ascii="Arial" w:eastAsia="Times New Roman" w:hAnsi="Arial" w:cs="Arial"/>
          <w:color w:val="000000"/>
        </w:rPr>
        <w:t>esi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and found a random string (</w:t>
      </w:r>
      <w:proofErr w:type="spellStart"/>
      <w:r w:rsidRPr="009E4C8F">
        <w:rPr>
          <w:rFonts w:ascii="Arial" w:eastAsia="Times New Roman" w:hAnsi="Arial" w:cs="Arial"/>
          <w:color w:val="000000"/>
        </w:rPr>
        <w:t>eXxjVoAEsgoemITbSTLBy</w:t>
      </w:r>
      <w:proofErr w:type="spellEnd"/>
      <w:r w:rsidRPr="009E4C8F">
        <w:rPr>
          <w:rFonts w:ascii="Arial" w:eastAsia="Times New Roman" w:hAnsi="Arial" w:cs="Arial"/>
          <w:color w:val="000000"/>
        </w:rPr>
        <w:t>) which I assumed to be the password. It was, and over multiple runs it continued to work which gave the impression that the password for this program is static.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71BA" w:rsidRPr="009E4C8F" w:rsidRDefault="00A771BA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lastRenderedPageBreak/>
        <w:t>Rlb97_2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>Pass</w:t>
      </w:r>
      <w:r>
        <w:rPr>
          <w:rFonts w:ascii="Arial" w:eastAsia="Times New Roman" w:hAnsi="Arial" w:cs="Arial"/>
          <w:color w:val="000000"/>
        </w:rPr>
        <w:t>word</w:t>
      </w:r>
      <w:r w:rsidRPr="009E4C8F">
        <w:rPr>
          <w:rFonts w:ascii="Arial" w:eastAsia="Times New Roman" w:hAnsi="Arial" w:cs="Arial"/>
          <w:color w:val="000000"/>
        </w:rPr>
        <w:t xml:space="preserve">: </w:t>
      </w:r>
      <w:r w:rsidRPr="009E4C8F">
        <w:rPr>
          <w:rFonts w:ascii="Arial" w:eastAsia="Times New Roman" w:hAnsi="Arial" w:cs="Arial"/>
          <w:color w:val="000000"/>
        </w:rPr>
        <w:tab/>
        <w:t xml:space="preserve">Condition 1: </w:t>
      </w:r>
      <w:r w:rsidRPr="009E4C8F">
        <w:rPr>
          <w:rFonts w:ascii="Arial" w:eastAsia="Times New Roman" w:hAnsi="Arial" w:cs="Arial"/>
          <w:color w:val="000000"/>
        </w:rPr>
        <w:tab/>
        <w:t xml:space="preserve">Password must be at least 12 </w:t>
      </w:r>
      <w:proofErr w:type="gramStart"/>
      <w:r w:rsidRPr="009E4C8F">
        <w:rPr>
          <w:rFonts w:ascii="Arial" w:eastAsia="Times New Roman" w:hAnsi="Arial" w:cs="Arial"/>
          <w:color w:val="000000"/>
        </w:rPr>
        <w:t>characters</w:t>
      </w:r>
      <w:proofErr w:type="gramEnd"/>
      <w:r w:rsidRPr="009E4C8F">
        <w:rPr>
          <w:rFonts w:ascii="Arial" w:eastAsia="Times New Roman" w:hAnsi="Arial" w:cs="Arial"/>
          <w:color w:val="000000"/>
        </w:rPr>
        <w:t xml:space="preserve"> long</w:t>
      </w:r>
    </w:p>
    <w:p w:rsidR="009E4C8F" w:rsidRPr="009E4C8F" w:rsidRDefault="009E4C8F" w:rsidP="009E4C8F">
      <w:pPr>
        <w:ind w:left="288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Condition 2: </w:t>
      </w:r>
      <w:r w:rsidRPr="009E4C8F">
        <w:rPr>
          <w:rFonts w:ascii="Arial" w:eastAsia="Times New Roman" w:hAnsi="Arial" w:cs="Arial"/>
          <w:color w:val="000000"/>
        </w:rPr>
        <w:tab/>
        <w:t>Let x =</w:t>
      </w:r>
      <w:r>
        <w:rPr>
          <w:rFonts w:ascii="Arial" w:eastAsia="Times New Roman" w:hAnsi="Arial" w:cs="Arial"/>
          <w:color w:val="000000"/>
        </w:rPr>
        <w:t xml:space="preserve"> the floor of</w:t>
      </w:r>
      <w:r w:rsidRPr="009E4C8F">
        <w:rPr>
          <w:rFonts w:ascii="Arial" w:eastAsia="Times New Roman" w:hAnsi="Arial" w:cs="Arial"/>
          <w:color w:val="000000"/>
        </w:rPr>
        <w:t xml:space="preserve"> </w:t>
      </w:r>
      <w:r w:rsidRPr="009E4C8F">
        <w:rPr>
          <w:rFonts w:ascii="Times New Roman" w:eastAsia="Times New Roman" w:hAnsi="Times New Roman" w:cs="Times New Roman"/>
          <w:color w:val="000000"/>
        </w:rPr>
        <w:t xml:space="preserve">└ input length/2 ┘. </w:t>
      </w:r>
      <w:r w:rsidRPr="009E4C8F">
        <w:rPr>
          <w:rFonts w:ascii="Arial" w:eastAsia="Times New Roman" w:hAnsi="Arial" w:cs="Arial"/>
          <w:color w:val="000000"/>
        </w:rPr>
        <w:t>The first x characters of the password must be symmetrical to the last x characters.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Examples: </w:t>
      </w:r>
      <w:r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>“</w:t>
      </w:r>
      <w:proofErr w:type="spellStart"/>
      <w:r w:rsidRPr="009E4C8F">
        <w:rPr>
          <w:rFonts w:ascii="Arial" w:eastAsia="Times New Roman" w:hAnsi="Arial" w:cs="Arial"/>
          <w:color w:val="000000"/>
        </w:rPr>
        <w:t>zzzzzzzzzzzzz</w:t>
      </w:r>
      <w:proofErr w:type="spellEnd"/>
      <w:r w:rsidRPr="009E4C8F">
        <w:rPr>
          <w:rFonts w:ascii="Arial" w:eastAsia="Times New Roman" w:hAnsi="Arial" w:cs="Arial"/>
          <w:color w:val="000000"/>
        </w:rPr>
        <w:t>” - 13 z's. ACCEPTED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>“</w:t>
      </w:r>
      <w:proofErr w:type="spellStart"/>
      <w:r w:rsidRPr="009E4C8F">
        <w:rPr>
          <w:rFonts w:ascii="Arial" w:eastAsia="Times New Roman" w:hAnsi="Arial" w:cs="Arial"/>
          <w:color w:val="000000"/>
        </w:rPr>
        <w:t>zzzzzzzzzzzz</w:t>
      </w:r>
      <w:proofErr w:type="spellEnd"/>
      <w:r w:rsidRPr="009E4C8F">
        <w:rPr>
          <w:rFonts w:ascii="Arial" w:eastAsia="Times New Roman" w:hAnsi="Arial" w:cs="Arial"/>
          <w:color w:val="000000"/>
        </w:rPr>
        <w:t>” - 12 z's. NOT ACCEPTED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“1234567654321” - x = 6. First x = “123456”, Last x = “654321”. ACCEPTED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“12345678654321” - x = 7. First x = “1234567”, Last x = “8654321”. NOT ACCEPTED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tab/>
        <w:t xml:space="preserve">Initially I set breakpoints at all the function calls &lt;c&gt;, &lt;p&gt;, and &lt;s&gt;. I noticed a looping pattern of c-s-s-s-p-s-s, but did not notice anything as obvious as in rlb97_1 so I decided to trace/translate the entire program. After tracing I noticed two key </w:t>
      </w:r>
      <w:proofErr w:type="spellStart"/>
      <w:r w:rsidRPr="009E4C8F">
        <w:rPr>
          <w:rFonts w:ascii="Arial" w:eastAsia="Times New Roman" w:hAnsi="Arial" w:cs="Arial"/>
          <w:color w:val="000000"/>
        </w:rPr>
        <w:t>cmp</w:t>
      </w:r>
      <w:proofErr w:type="spellEnd"/>
      <w:r w:rsidRPr="009E4C8F">
        <w:rPr>
          <w:rFonts w:ascii="Arial" w:eastAsia="Times New Roman" w:hAnsi="Arial" w:cs="Arial"/>
          <w:color w:val="000000"/>
        </w:rPr>
        <w:t>/</w:t>
      </w:r>
      <w:proofErr w:type="spellStart"/>
      <w:r w:rsidRPr="009E4C8F">
        <w:rPr>
          <w:rFonts w:ascii="Arial" w:eastAsia="Times New Roman" w:hAnsi="Arial" w:cs="Arial"/>
          <w:color w:val="000000"/>
        </w:rPr>
        <w:t>jmp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instructions at 0x080485</w:t>
      </w:r>
      <w:r>
        <w:rPr>
          <w:rFonts w:ascii="Arial" w:eastAsia="Times New Roman" w:hAnsi="Arial" w:cs="Arial"/>
          <w:color w:val="000000"/>
        </w:rPr>
        <w:t>2c (jump to fail state if %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eax</w:t>
      </w:r>
      <w:proofErr w:type="spellEnd"/>
      <w:r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9E4C8F">
        <w:rPr>
          <w:rFonts w:ascii="Arial" w:eastAsia="Times New Roman" w:hAnsi="Arial" w:cs="Arial"/>
          <w:color w:val="000000"/>
        </w:rPr>
        <w:t>= 1) and 0x0804853d (jump to fail state if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&lt;= 12). If either of these conditions are met then the password will</w:t>
      </w:r>
      <w:r>
        <w:rPr>
          <w:rFonts w:ascii="Arial" w:eastAsia="Times New Roman" w:hAnsi="Arial" w:cs="Arial"/>
          <w:color w:val="000000"/>
        </w:rPr>
        <w:t xml:space="preserve"> not be accepted</w:t>
      </w:r>
      <w:r w:rsidRPr="009E4C8F">
        <w:rPr>
          <w:rFonts w:ascii="Arial" w:eastAsia="Times New Roman" w:hAnsi="Arial" w:cs="Arial"/>
          <w:color w:val="000000"/>
        </w:rPr>
        <w:t xml:space="preserve">, so </w:t>
      </w:r>
      <w:r>
        <w:rPr>
          <w:rFonts w:ascii="Arial" w:eastAsia="Times New Roman" w:hAnsi="Arial" w:cs="Arial"/>
          <w:color w:val="000000"/>
        </w:rPr>
        <w:t>I knew that I must then define the opposite.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For line 0x0804853d </w:t>
      </w:r>
      <w:r w:rsidRPr="009E4C8F">
        <w:rPr>
          <w:rFonts w:ascii="Arial" w:eastAsia="Times New Roman" w:hAnsi="Arial" w:cs="Arial"/>
          <w:color w:val="000000"/>
        </w:rPr>
        <w:t>we need the function call to &lt;s&gt; to return a number &gt; 12 in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For</w:t>
      </w:r>
      <w:r w:rsidRPr="009E4C8F">
        <w:rPr>
          <w:rFonts w:ascii="Arial" w:eastAsia="Times New Roman" w:hAnsi="Arial" w:cs="Arial"/>
          <w:color w:val="000000"/>
        </w:rPr>
        <w:t xml:space="preserve"> line 0x0804852c we need the function call to &lt;p&gt; to return 1 in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. 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</w:p>
    <w:p w:rsidR="009E4C8F" w:rsidRPr="009E4C8F" w:rsidRDefault="009E4C8F" w:rsidP="009E4C8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>As for what I have determined these functions to do: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&lt;c&gt;: Eliminates the terminating character '/0' at the end of input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&lt;s&gt;: Returns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with input length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&lt;p&gt;: Checks the second condition listed above and returns 1 in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if true.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tab/>
      </w:r>
    </w:p>
    <w:p w:rsidR="009E4C8F" w:rsidRPr="009E4C8F" w:rsidRDefault="009E4C8F" w:rsidP="009E4C8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I struggled for a little while trying to figure out what &lt;s&gt; accomplished, but struggled a whole lot more trying to figure out &lt;p&gt;. At first I thought that it had solely to do with the five instructions on 0x080484d9 – 0x080484e3, since if the condition for the </w:t>
      </w:r>
      <w:proofErr w:type="spellStart"/>
      <w:r w:rsidRPr="009E4C8F">
        <w:rPr>
          <w:rFonts w:ascii="Arial" w:eastAsia="Times New Roman" w:hAnsi="Arial" w:cs="Arial"/>
          <w:color w:val="000000"/>
        </w:rPr>
        <w:t>jl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(0x080484e3) was not met, then we could move directly to the “mv $0x1, $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>” instruction which is what we need &lt;p&gt; to return with.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0x080484d9 &lt;+62&gt;: </w:t>
      </w:r>
      <w:proofErr w:type="spellStart"/>
      <w:r w:rsidRPr="009E4C8F">
        <w:rPr>
          <w:rFonts w:ascii="Arial" w:eastAsia="Times New Roman" w:hAnsi="Arial" w:cs="Arial"/>
          <w:color w:val="000000"/>
        </w:rPr>
        <w:t>shr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$0x1</w:t>
      </w:r>
      <w:proofErr w:type="gramStart"/>
      <w:r w:rsidRPr="009E4C8F">
        <w:rPr>
          <w:rFonts w:ascii="Arial" w:eastAsia="Times New Roman" w:hAnsi="Arial" w:cs="Arial"/>
          <w:color w:val="000000"/>
        </w:rPr>
        <w:t>f,%</w:t>
      </w:r>
      <w:proofErr w:type="gramEnd"/>
      <w:r w:rsidRPr="009E4C8F">
        <w:rPr>
          <w:rFonts w:ascii="Arial" w:eastAsia="Times New Roman" w:hAnsi="Arial" w:cs="Arial"/>
          <w:color w:val="000000"/>
        </w:rPr>
        <w:t>edx</w:t>
      </w:r>
      <w:r w:rsidRPr="009E4C8F"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ab/>
        <w:t>//%</w:t>
      </w:r>
      <w:proofErr w:type="spellStart"/>
      <w:r w:rsidRPr="009E4C8F">
        <w:rPr>
          <w:rFonts w:ascii="Arial" w:eastAsia="Times New Roman" w:hAnsi="Arial" w:cs="Arial"/>
          <w:color w:val="000000"/>
        </w:rPr>
        <w:t>edx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holds input length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>0x080484dc &lt;+65&gt;: lea (%</w:t>
      </w:r>
      <w:proofErr w:type="gramStart"/>
      <w:r w:rsidRPr="009E4C8F">
        <w:rPr>
          <w:rFonts w:ascii="Arial" w:eastAsia="Times New Roman" w:hAnsi="Arial" w:cs="Arial"/>
          <w:color w:val="000000"/>
        </w:rPr>
        <w:t>edx,%</w:t>
      </w:r>
      <w:proofErr w:type="gramEnd"/>
      <w:r w:rsidRPr="009E4C8F">
        <w:rPr>
          <w:rFonts w:ascii="Arial" w:eastAsia="Times New Roman" w:hAnsi="Arial" w:cs="Arial"/>
          <w:color w:val="000000"/>
        </w:rPr>
        <w:t>eax,1),%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//if </w:t>
      </w:r>
      <w:proofErr w:type="spellStart"/>
      <w:r w:rsidRPr="009E4C8F">
        <w:rPr>
          <w:rFonts w:ascii="Arial" w:eastAsia="Times New Roman" w:hAnsi="Arial" w:cs="Arial"/>
          <w:color w:val="000000"/>
        </w:rPr>
        <w:t>leftest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bit = 0, just 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, if 1 = 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+ 1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0x080484df &lt;+68&gt;: </w:t>
      </w:r>
      <w:proofErr w:type="spellStart"/>
      <w:r w:rsidRPr="009E4C8F">
        <w:rPr>
          <w:rFonts w:ascii="Arial" w:eastAsia="Times New Roman" w:hAnsi="Arial" w:cs="Arial"/>
          <w:color w:val="000000"/>
        </w:rPr>
        <w:t>sar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ab/>
        <w:t>//shifts to the right 1 time preserving sign bit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0x080484e1 &lt;+70&gt;: </w:t>
      </w:r>
      <w:proofErr w:type="spellStart"/>
      <w:r w:rsidRPr="009E4C8F">
        <w:rPr>
          <w:rFonts w:ascii="Arial" w:eastAsia="Times New Roman" w:hAnsi="Arial" w:cs="Arial"/>
          <w:color w:val="000000"/>
        </w:rPr>
        <w:t>cmp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%</w:t>
      </w:r>
      <w:proofErr w:type="spellStart"/>
      <w:proofErr w:type="gram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>,%</w:t>
      </w:r>
      <w:proofErr w:type="spellStart"/>
      <w:proofErr w:type="gramEnd"/>
      <w:r w:rsidRPr="009E4C8F">
        <w:rPr>
          <w:rFonts w:ascii="Arial" w:eastAsia="Times New Roman" w:hAnsi="Arial" w:cs="Arial"/>
          <w:color w:val="000000"/>
        </w:rPr>
        <w:t>ebx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//(</w:t>
      </w:r>
      <w:proofErr w:type="spellStart"/>
      <w:r w:rsidRPr="009E4C8F">
        <w:rPr>
          <w:rFonts w:ascii="Arial" w:eastAsia="Times New Roman" w:hAnsi="Arial" w:cs="Arial"/>
          <w:color w:val="000000"/>
        </w:rPr>
        <w:t>ebx-eax</w:t>
      </w:r>
      <w:proofErr w:type="spellEnd"/>
      <w:r w:rsidRPr="009E4C8F">
        <w:rPr>
          <w:rFonts w:ascii="Arial" w:eastAsia="Times New Roman" w:hAnsi="Arial" w:cs="Arial"/>
          <w:color w:val="000000"/>
        </w:rPr>
        <w:t>)</w:t>
      </w:r>
      <w:r w:rsidRPr="009E4C8F">
        <w:rPr>
          <w:rFonts w:ascii="Arial" w:eastAsia="Times New Roman" w:hAnsi="Arial" w:cs="Arial"/>
          <w:color w:val="000000"/>
        </w:rPr>
        <w:tab/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 xml:space="preserve">0x080484e3 &lt;+72&gt;: </w:t>
      </w:r>
      <w:proofErr w:type="spellStart"/>
      <w:r w:rsidRPr="009E4C8F">
        <w:rPr>
          <w:rFonts w:ascii="Arial" w:eastAsia="Times New Roman" w:hAnsi="Arial" w:cs="Arial"/>
          <w:color w:val="000000"/>
        </w:rPr>
        <w:t>jl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0x80484ba &lt;p+31&gt;</w:t>
      </w:r>
      <w:r w:rsidRPr="009E4C8F">
        <w:rPr>
          <w:rFonts w:ascii="Arial" w:eastAsia="Times New Roman" w:hAnsi="Arial" w:cs="Arial"/>
          <w:color w:val="000000"/>
        </w:rPr>
        <w:tab/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b/>
          <w:bCs/>
          <w:color w:val="000000"/>
        </w:rPr>
        <w:t xml:space="preserve">0x080484e5 &lt;+74&gt;: </w:t>
      </w:r>
      <w:proofErr w:type="spellStart"/>
      <w:r w:rsidRPr="009E4C8F">
        <w:rPr>
          <w:rFonts w:ascii="Arial" w:eastAsia="Times New Roman" w:hAnsi="Arial" w:cs="Arial"/>
          <w:b/>
          <w:bCs/>
          <w:color w:val="000000"/>
        </w:rPr>
        <w:t>mov</w:t>
      </w:r>
      <w:proofErr w:type="spellEnd"/>
      <w:r w:rsidRPr="009E4C8F">
        <w:rPr>
          <w:rFonts w:ascii="Arial" w:eastAsia="Times New Roman" w:hAnsi="Arial" w:cs="Arial"/>
          <w:b/>
          <w:bCs/>
          <w:color w:val="000000"/>
        </w:rPr>
        <w:t xml:space="preserve"> $0x</w:t>
      </w:r>
      <w:proofErr w:type="gramStart"/>
      <w:r w:rsidRPr="009E4C8F">
        <w:rPr>
          <w:rFonts w:ascii="Arial" w:eastAsia="Times New Roman" w:hAnsi="Arial" w:cs="Arial"/>
          <w:b/>
          <w:bCs/>
          <w:color w:val="000000"/>
        </w:rPr>
        <w:t>1,%</w:t>
      </w:r>
      <w:proofErr w:type="gramEnd"/>
      <w:r w:rsidRPr="009E4C8F">
        <w:rPr>
          <w:rFonts w:ascii="Arial" w:eastAsia="Times New Roman" w:hAnsi="Arial" w:cs="Arial"/>
          <w:b/>
          <w:bCs/>
          <w:color w:val="000000"/>
        </w:rPr>
        <w:t>eax</w:t>
      </w:r>
      <w:r w:rsidRPr="009E4C8F">
        <w:rPr>
          <w:rFonts w:ascii="Arial" w:eastAsia="Times New Roman" w:hAnsi="Arial" w:cs="Arial"/>
          <w:b/>
          <w:bCs/>
          <w:color w:val="000000"/>
        </w:rPr>
        <w:tab/>
      </w:r>
      <w:r w:rsidRPr="009E4C8F">
        <w:rPr>
          <w:rFonts w:ascii="Arial" w:eastAsia="Times New Roman" w:hAnsi="Arial" w:cs="Arial"/>
          <w:b/>
          <w:bCs/>
          <w:color w:val="000000"/>
        </w:rPr>
        <w:tab/>
        <w:t>//This is what we need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tab/>
        <w:t>I was convinced for a while that the trick here was to have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(holding input length) to have a 1 bit in the leftmost position, so that after the </w:t>
      </w:r>
      <w:proofErr w:type="spellStart"/>
      <w:r w:rsidRPr="009E4C8F">
        <w:rPr>
          <w:rFonts w:ascii="Arial" w:eastAsia="Times New Roman" w:hAnsi="Arial" w:cs="Arial"/>
          <w:color w:val="000000"/>
        </w:rPr>
        <w:t>sar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instruction it would be shifted to the right and filled with another 1. Since this would then cause %</w:t>
      </w:r>
      <w:proofErr w:type="spellStart"/>
      <w:r w:rsidRPr="009E4C8F">
        <w:rPr>
          <w:rFonts w:ascii="Arial" w:eastAsia="Times New Roman" w:hAnsi="Arial" w:cs="Arial"/>
          <w:color w:val="000000"/>
        </w:rPr>
        <w:t>eax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to be interpreted as a negative signed value in the </w:t>
      </w:r>
      <w:proofErr w:type="spellStart"/>
      <w:r w:rsidRPr="009E4C8F">
        <w:rPr>
          <w:rFonts w:ascii="Arial" w:eastAsia="Times New Roman" w:hAnsi="Arial" w:cs="Arial"/>
          <w:color w:val="000000"/>
        </w:rPr>
        <w:t>cmp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instruction, it would be able to bypass the </w:t>
      </w:r>
      <w:proofErr w:type="spellStart"/>
      <w:r w:rsidRPr="009E4C8F">
        <w:rPr>
          <w:rFonts w:ascii="Arial" w:eastAsia="Times New Roman" w:hAnsi="Arial" w:cs="Arial"/>
          <w:color w:val="000000"/>
        </w:rPr>
        <w:t>jl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instruction. However, I realized that that would require the input to be far greater than 100, thus breaking the specifications of the project.</w:t>
      </w:r>
    </w:p>
    <w:p w:rsidR="00A771BA" w:rsidRPr="009E4C8F" w:rsidRDefault="00A771BA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Once I realized that %</w:t>
      </w:r>
      <w:proofErr w:type="spellStart"/>
      <w:r w:rsidRPr="009E4C8F">
        <w:rPr>
          <w:rFonts w:ascii="Arial" w:eastAsia="Times New Roman" w:hAnsi="Arial" w:cs="Arial"/>
          <w:color w:val="000000"/>
        </w:rPr>
        <w:t>edi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was decreasing (thus going backwards through the</w:t>
      </w:r>
      <w:r w:rsidR="00A771BA">
        <w:rPr>
          <w:rFonts w:ascii="Arial" w:eastAsia="Times New Roman" w:hAnsi="Arial" w:cs="Arial"/>
          <w:color w:val="000000"/>
        </w:rPr>
        <w:t xml:space="preserve"> end of the</w:t>
      </w:r>
      <w:r w:rsidRPr="009E4C8F">
        <w:rPr>
          <w:rFonts w:ascii="Arial" w:eastAsia="Times New Roman" w:hAnsi="Arial" w:cs="Arial"/>
          <w:color w:val="000000"/>
        </w:rPr>
        <w:t xml:space="preserve"> input) and %</w:t>
      </w:r>
      <w:proofErr w:type="spellStart"/>
      <w:r w:rsidRPr="009E4C8F">
        <w:rPr>
          <w:rFonts w:ascii="Arial" w:eastAsia="Times New Roman" w:hAnsi="Arial" w:cs="Arial"/>
          <w:color w:val="000000"/>
        </w:rPr>
        <w:t>ebx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was increasing (going forward through the</w:t>
      </w:r>
      <w:r w:rsidR="00A771BA">
        <w:rPr>
          <w:rFonts w:ascii="Arial" w:eastAsia="Times New Roman" w:hAnsi="Arial" w:cs="Arial"/>
          <w:color w:val="000000"/>
        </w:rPr>
        <w:t xml:space="preserve"> beginning of the</w:t>
      </w:r>
      <w:r w:rsidRPr="009E4C8F">
        <w:rPr>
          <w:rFonts w:ascii="Arial" w:eastAsia="Times New Roman" w:hAnsi="Arial" w:cs="Arial"/>
          <w:color w:val="000000"/>
        </w:rPr>
        <w:t xml:space="preserve"> input), I started to pick up on the trend that the program was checking symmetry. Once I found</w:t>
      </w:r>
      <w:bookmarkStart w:id="0" w:name="_GoBack"/>
      <w:bookmarkEnd w:id="0"/>
      <w:r w:rsidRPr="009E4C8F">
        <w:rPr>
          <w:rFonts w:ascii="Arial" w:eastAsia="Times New Roman" w:hAnsi="Arial" w:cs="Arial"/>
          <w:color w:val="000000"/>
        </w:rPr>
        <w:t xml:space="preserve"> this out, in conjunction with the </w:t>
      </w:r>
      <w:proofErr w:type="spellStart"/>
      <w:r w:rsidRPr="009E4C8F">
        <w:rPr>
          <w:rFonts w:ascii="Arial" w:eastAsia="Times New Roman" w:hAnsi="Arial" w:cs="Arial"/>
          <w:color w:val="000000"/>
        </w:rPr>
        <w:t>cmp's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after</w:t>
      </w:r>
      <w:r>
        <w:rPr>
          <w:rFonts w:ascii="Arial" w:eastAsia="Times New Roman" w:hAnsi="Arial" w:cs="Arial"/>
          <w:color w:val="000000"/>
        </w:rPr>
        <w:t xml:space="preserve"> &lt;p&gt; and &lt;s&gt;, I could decipher the above conditions that are required for a valid password</w:t>
      </w:r>
    </w:p>
    <w:p w:rsidR="00A771BA" w:rsidRDefault="00A771BA" w:rsidP="009E4C8F">
      <w:pPr>
        <w:rPr>
          <w:rFonts w:ascii="Arial" w:eastAsia="Times New Roman" w:hAnsi="Arial" w:cs="Arial"/>
          <w:color w:val="000000"/>
        </w:rPr>
      </w:pPr>
    </w:p>
    <w:p w:rsidR="00A771BA" w:rsidRDefault="00A771BA" w:rsidP="009E4C8F">
      <w:pPr>
        <w:rPr>
          <w:rFonts w:ascii="Arial" w:eastAsia="Times New Roman" w:hAnsi="Arial" w:cs="Arial"/>
          <w:color w:val="000000"/>
        </w:rPr>
      </w:pPr>
    </w:p>
    <w:p w:rsidR="00A771BA" w:rsidRDefault="00A771BA" w:rsidP="009E4C8F">
      <w:pPr>
        <w:rPr>
          <w:rFonts w:ascii="Arial" w:eastAsia="Times New Roman" w:hAnsi="Arial" w:cs="Arial"/>
          <w:color w:val="000000"/>
        </w:rPr>
      </w:pPr>
    </w:p>
    <w:p w:rsidR="00A771BA" w:rsidRDefault="00A771BA" w:rsidP="009E4C8F">
      <w:pPr>
        <w:rPr>
          <w:rFonts w:ascii="Arial" w:eastAsia="Times New Roman" w:hAnsi="Arial" w:cs="Arial"/>
          <w:color w:val="000000"/>
        </w:rPr>
      </w:pPr>
    </w:p>
    <w:p w:rsidR="00A771BA" w:rsidRDefault="00A771BA" w:rsidP="009E4C8F">
      <w:pPr>
        <w:rPr>
          <w:rFonts w:ascii="Arial" w:eastAsia="Times New Roman" w:hAnsi="Arial" w:cs="Arial"/>
          <w:color w:val="000000"/>
        </w:rPr>
      </w:pP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t>Rlb97_3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r w:rsidR="000C6307">
        <w:rPr>
          <w:rFonts w:ascii="Arial" w:eastAsia="Times New Roman" w:hAnsi="Arial" w:cs="Arial"/>
          <w:color w:val="000000"/>
        </w:rPr>
        <w:t>?</w:t>
      </w:r>
      <w:r w:rsidRPr="009E4C8F">
        <w:rPr>
          <w:rFonts w:ascii="Arial" w:eastAsia="Times New Roman" w:hAnsi="Arial" w:cs="Arial"/>
          <w:color w:val="000000"/>
        </w:rPr>
        <w:t>:</w:t>
      </w:r>
      <w:proofErr w:type="gramEnd"/>
      <w:r w:rsidRPr="009E4C8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 xml:space="preserve">Condition 1: </w:t>
      </w:r>
      <w:r w:rsidRPr="009E4C8F">
        <w:rPr>
          <w:rFonts w:ascii="Arial" w:eastAsia="Times New Roman" w:hAnsi="Arial" w:cs="Arial"/>
          <w:color w:val="000000"/>
        </w:rPr>
        <w:tab/>
        <w:t>Must contain at least 10 characters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>Condition 2:</w:t>
      </w:r>
      <w:r w:rsidRPr="009E4C8F">
        <w:rPr>
          <w:rFonts w:ascii="Arial" w:eastAsia="Times New Roman" w:hAnsi="Arial" w:cs="Arial"/>
          <w:color w:val="000000"/>
        </w:rPr>
        <w:tab/>
        <w:t>Newline also counts as</w:t>
      </w:r>
      <w:r w:rsidR="000C6307">
        <w:rPr>
          <w:rFonts w:ascii="Arial" w:eastAsia="Times New Roman" w:hAnsi="Arial" w:cs="Arial"/>
          <w:color w:val="000000"/>
        </w:rPr>
        <w:t xml:space="preserve"> a</w:t>
      </w:r>
      <w:r w:rsidRPr="009E4C8F">
        <w:rPr>
          <w:rFonts w:ascii="Arial" w:eastAsia="Times New Roman" w:hAnsi="Arial" w:cs="Arial"/>
          <w:color w:val="000000"/>
        </w:rPr>
        <w:t xml:space="preserve"> character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9E4C8F">
        <w:rPr>
          <w:rFonts w:ascii="Arial" w:eastAsia="Times New Roman" w:hAnsi="Arial" w:cs="Arial"/>
          <w:color w:val="000000"/>
        </w:rPr>
        <w:t xml:space="preserve">Condition 3: </w:t>
      </w:r>
      <w:r w:rsidRPr="009E4C8F">
        <w:rPr>
          <w:rFonts w:ascii="Arial" w:eastAsia="Times New Roman" w:hAnsi="Arial" w:cs="Arial"/>
          <w:color w:val="000000"/>
        </w:rPr>
        <w:tab/>
        <w:t>Must contain at least 5 numbers</w:t>
      </w:r>
      <w:r w:rsidRPr="009E4C8F">
        <w:rPr>
          <w:rFonts w:ascii="Arial" w:eastAsia="Times New Roman" w:hAnsi="Arial" w:cs="Arial"/>
          <w:color w:val="000000"/>
        </w:rPr>
        <w:tab/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 xml:space="preserve">First thing I noticed about rlb97_3 is that the program accepts various amounts input strings. </w:t>
      </w:r>
      <w:r>
        <w:rPr>
          <w:rFonts w:ascii="Arial" w:eastAsia="Times New Roman" w:hAnsi="Arial" w:cs="Arial"/>
          <w:color w:val="000000"/>
        </w:rPr>
        <w:t xml:space="preserve">To receive output it took </w:t>
      </w:r>
      <w:r w:rsidRPr="009E4C8F">
        <w:rPr>
          <w:rFonts w:ascii="Arial" w:eastAsia="Times New Roman" w:hAnsi="Arial" w:cs="Arial"/>
          <w:color w:val="000000"/>
        </w:rPr>
        <w:t>five single-character strings, three three-character strings, two six-character strings, and one twenty-character string (“12345678901029384856”), which happened to be accepted as “1234567890” so I guess I got lucky. I further tested inputs and found that the maximum accepted input length was 10</w:t>
      </w:r>
      <w:r>
        <w:rPr>
          <w:rFonts w:ascii="Arial" w:eastAsia="Times New Roman" w:hAnsi="Arial" w:cs="Arial"/>
          <w:color w:val="000000"/>
        </w:rPr>
        <w:t>, that the program requires the input to include at least 5 numbers, and that newlines count towards the 10 character minimum. For example</w:t>
      </w:r>
      <w:proofErr w:type="gramStart"/>
      <w:r>
        <w:rPr>
          <w:rFonts w:ascii="Arial" w:eastAsia="Times New Roman" w:hAnsi="Arial" w:cs="Arial"/>
          <w:color w:val="000000"/>
        </w:rPr>
        <w:t>,”\n\n\n\n12345\n</w:t>
      </w:r>
      <w:proofErr w:type="gramEnd"/>
      <w:r>
        <w:rPr>
          <w:rFonts w:ascii="Arial" w:eastAsia="Times New Roman" w:hAnsi="Arial" w:cs="Arial"/>
          <w:color w:val="000000"/>
        </w:rPr>
        <w:t>” would be accepted by the program. I also noticed that sometimes duplicate numbers would be allowed and other times they wouldn’t be, so I had to check the code for a more concise answer.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  <w:r w:rsidRPr="009E4C8F">
        <w:rPr>
          <w:rFonts w:ascii="Arial" w:eastAsia="Times New Roman" w:hAnsi="Arial" w:cs="Arial"/>
          <w:color w:val="000000"/>
        </w:rPr>
        <w:tab/>
        <w:t>I tried placing a breakpoint at main and wasn't allowed</w:t>
      </w:r>
      <w:r>
        <w:rPr>
          <w:rFonts w:ascii="Arial" w:eastAsia="Times New Roman" w:hAnsi="Arial" w:cs="Arial"/>
          <w:color w:val="000000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</w:rPr>
        <w:t>gdb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, so initially I was at a bit of a loss. I tried placing breakpoints at other functions which appeared in other programs (chomp, </w:t>
      </w:r>
      <w:proofErr w:type="spellStart"/>
      <w:r w:rsidRPr="009E4C8F">
        <w:rPr>
          <w:rFonts w:ascii="Arial" w:eastAsia="Times New Roman" w:hAnsi="Arial" w:cs="Arial"/>
          <w:color w:val="000000"/>
        </w:rPr>
        <w:t>fgets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9E4C8F">
        <w:rPr>
          <w:rFonts w:ascii="Arial" w:eastAsia="Times New Roman" w:hAnsi="Arial" w:cs="Arial"/>
          <w:color w:val="000000"/>
        </w:rPr>
        <w:t>c,s</w:t>
      </w:r>
      <w:proofErr w:type="gramEnd"/>
      <w:r w:rsidRPr="009E4C8F">
        <w:rPr>
          <w:rFonts w:ascii="Arial" w:eastAsia="Times New Roman" w:hAnsi="Arial" w:cs="Arial"/>
          <w:color w:val="000000"/>
        </w:rPr>
        <w:t>,p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) and stumbled upon </w:t>
      </w:r>
      <w:proofErr w:type="spellStart"/>
      <w:r w:rsidRPr="009E4C8F">
        <w:rPr>
          <w:rFonts w:ascii="Arial" w:eastAsia="Times New Roman" w:hAnsi="Arial" w:cs="Arial"/>
          <w:color w:val="000000"/>
        </w:rPr>
        <w:t>printf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and puts, which both worked allowing me to </w:t>
      </w:r>
      <w:proofErr w:type="spellStart"/>
      <w:r w:rsidRPr="009E4C8F">
        <w:rPr>
          <w:rFonts w:ascii="Arial" w:eastAsia="Times New Roman" w:hAnsi="Arial" w:cs="Arial"/>
          <w:color w:val="000000"/>
        </w:rPr>
        <w:t>disas</w:t>
      </w:r>
      <w:proofErr w:type="spellEnd"/>
      <w:r w:rsidRPr="009E4C8F">
        <w:rPr>
          <w:rFonts w:ascii="Arial" w:eastAsia="Times New Roman" w:hAnsi="Arial" w:cs="Arial"/>
          <w:color w:val="000000"/>
        </w:rPr>
        <w:t xml:space="preserve"> the code. I placed breakpoints at the function calls “__i686.get_pc_thunk.bx”, “__strlen_ia32”, “_L_unlock_232”, and “_</w:t>
      </w:r>
      <w:proofErr w:type="spellStart"/>
      <w:r w:rsidRPr="009E4C8F">
        <w:rPr>
          <w:rFonts w:ascii="Arial" w:eastAsia="Times New Roman" w:hAnsi="Arial" w:cs="Arial"/>
          <w:color w:val="000000"/>
        </w:rPr>
        <w:t>Unwind_Resume</w:t>
      </w:r>
      <w:proofErr w:type="spellEnd"/>
      <w:r w:rsidRPr="009E4C8F">
        <w:rPr>
          <w:rFonts w:ascii="Arial" w:eastAsia="Times New Roman" w:hAnsi="Arial" w:cs="Arial"/>
          <w:color w:val="000000"/>
        </w:rPr>
        <w:t>” only to get input/output errors, but I was able to disassemble them at least.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  <w:r w:rsidRPr="009E4C8F">
        <w:rPr>
          <w:rFonts w:ascii="Arial" w:eastAsia="Times New Roman" w:hAnsi="Arial" w:cs="Arial"/>
          <w:color w:val="000000"/>
        </w:rPr>
        <w:tab/>
        <w:t>I tried tracing through this program, but I was not able to use GDB effectively</w:t>
      </w:r>
      <w:r>
        <w:rPr>
          <w:rFonts w:ascii="Arial" w:eastAsia="Times New Roman" w:hAnsi="Arial" w:cs="Arial"/>
          <w:color w:val="000000"/>
        </w:rPr>
        <w:t xml:space="preserve"> this time around</w:t>
      </w:r>
      <w:r w:rsidRPr="009E4C8F">
        <w:rPr>
          <w:rFonts w:ascii="Arial" w:eastAsia="Times New Roman" w:hAnsi="Arial" w:cs="Arial"/>
          <w:color w:val="000000"/>
        </w:rPr>
        <w:t xml:space="preserve">. Setting breakpoints on addresses would give me errors, registers would be considered out of bounds, and other problems </w:t>
      </w:r>
      <w:r>
        <w:rPr>
          <w:rFonts w:ascii="Arial" w:eastAsia="Times New Roman" w:hAnsi="Arial" w:cs="Arial"/>
          <w:color w:val="000000"/>
        </w:rPr>
        <w:t>stopped me from being able to accurately trace rlb97_3. I understand that this is not a fully acceptable answer, but I would like to at least submit a couple hypotheses in addition to the previous 3 conditions.</w:t>
      </w:r>
    </w:p>
    <w:p w:rsidR="009E4C8F" w:rsidRDefault="009E4C8F" w:rsidP="009E4C8F">
      <w:pPr>
        <w:rPr>
          <w:rFonts w:ascii="Arial" w:eastAsia="Times New Roman" w:hAnsi="Arial" w:cs="Arial"/>
          <w:color w:val="000000"/>
        </w:rPr>
      </w:pPr>
    </w:p>
    <w:p w:rsidR="009E4C8F" w:rsidRDefault="009E4C8F" w:rsidP="009E4C8F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believe that number duplicity is relevant to correct passwords, as “1234567rlb” is accepted but not “1111222rlb”, even though “</w:t>
      </w:r>
      <w:r w:rsidR="000C6307">
        <w:rPr>
          <w:rFonts w:ascii="Arial" w:eastAsia="Times New Roman" w:hAnsi="Arial" w:cs="Arial"/>
          <w:color w:val="000000"/>
        </w:rPr>
        <w:t xml:space="preserve">rlb121rl12” </w:t>
      </w:r>
      <w:r w:rsidR="000C6307">
        <w:rPr>
          <w:rFonts w:ascii="Arial" w:eastAsia="Times New Roman" w:hAnsi="Arial" w:cs="Arial"/>
          <w:i/>
          <w:color w:val="000000"/>
        </w:rPr>
        <w:t>is</w:t>
      </w:r>
      <w:r w:rsidR="000C6307">
        <w:rPr>
          <w:rFonts w:ascii="Arial" w:eastAsia="Times New Roman" w:hAnsi="Arial" w:cs="Arial"/>
          <w:color w:val="000000"/>
        </w:rPr>
        <w:t>. Clearly adjacent duplicates play a part</w:t>
      </w:r>
    </w:p>
    <w:p w:rsidR="000C6307" w:rsidRDefault="000C6307" w:rsidP="000C6307">
      <w:pPr>
        <w:pStyle w:val="ListParagraph"/>
        <w:rPr>
          <w:rFonts w:ascii="Arial" w:eastAsia="Times New Roman" w:hAnsi="Arial" w:cs="Arial"/>
          <w:color w:val="000000"/>
        </w:rPr>
      </w:pPr>
    </w:p>
    <w:p w:rsidR="000C6307" w:rsidRPr="009E4C8F" w:rsidRDefault="000C6307" w:rsidP="000C630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program only cares about the first 10 inputs of the password. It can accept </w:t>
      </w:r>
      <w:r>
        <w:rPr>
          <w:rFonts w:ascii="Arial" w:eastAsia="Times New Roman" w:hAnsi="Arial" w:cs="Arial"/>
          <w:i/>
          <w:color w:val="000000"/>
        </w:rPr>
        <w:t>more</w:t>
      </w:r>
      <w:r>
        <w:rPr>
          <w:rFonts w:ascii="Arial" w:eastAsia="Times New Roman" w:hAnsi="Arial" w:cs="Arial"/>
          <w:color w:val="000000"/>
        </w:rPr>
        <w:t xml:space="preserve">, but it always truncates it to 10. This is given away by the “unlocked with passphrase” line which only feeds back your input up to 10 characters. </w:t>
      </w:r>
    </w:p>
    <w:p w:rsidR="009E4C8F" w:rsidRPr="009E4C8F" w:rsidRDefault="009E4C8F" w:rsidP="009E4C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0365DE"/>
    <w:multiLevelType w:val="hybridMultilevel"/>
    <w:tmpl w:val="16E2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4A36FA"/>
    <w:multiLevelType w:val="hybridMultilevel"/>
    <w:tmpl w:val="FB3CE1EE"/>
    <w:lvl w:ilvl="0" w:tplc="C32AA9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8F"/>
    <w:rsid w:val="000C6307"/>
    <w:rsid w:val="00645252"/>
    <w:rsid w:val="006D3D74"/>
    <w:rsid w:val="00781A29"/>
    <w:rsid w:val="009D53EC"/>
    <w:rsid w:val="009E4C8F"/>
    <w:rsid w:val="00A771B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F681"/>
  <w15:chartTrackingRefBased/>
  <w15:docId w15:val="{54FA5431-07B0-4859-BF62-0F35D35A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9E4C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4C8F"/>
  </w:style>
  <w:style w:type="paragraph" w:styleId="ListParagraph">
    <w:name w:val="List Paragraph"/>
    <w:basedOn w:val="Normal"/>
    <w:uiPriority w:val="34"/>
    <w:unhideWhenUsed/>
    <w:qFormat/>
    <w:rsid w:val="009E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b9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Bearer, Randyll L</dc:creator>
  <cp:keywords/>
  <dc:description/>
  <cp:lastModifiedBy>Bearer, Randyll L</cp:lastModifiedBy>
  <cp:revision>5</cp:revision>
  <dcterms:created xsi:type="dcterms:W3CDTF">2016-11-02T01:56:00Z</dcterms:created>
  <dcterms:modified xsi:type="dcterms:W3CDTF">2016-11-02T01:58:00Z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